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12F51" w:themeColor="text2" w:themeShade="BF"/>
  <w:body>
    <w:p w14:paraId="628F5CEB" w14:textId="19C648C1" w:rsidR="005D7940" w:rsidRDefault="005D7940" w:rsidP="005D7940">
      <w:pPr>
        <w:spacing w:before="120" w:after="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600"/>
        <w:gridCol w:w="7200"/>
      </w:tblGrid>
      <w:tr w:rsidR="00A66B18" w:rsidRPr="0041428F" w14:paraId="7DFC1639" w14:textId="77777777" w:rsidTr="00A6783B">
        <w:trPr>
          <w:trHeight w:val="270"/>
          <w:jc w:val="center"/>
        </w:trPr>
        <w:tc>
          <w:tcPr>
            <w:tcW w:w="10800" w:type="dxa"/>
            <w:gridSpan w:val="2"/>
          </w:tcPr>
          <w:p w14:paraId="30EC8D79" w14:textId="6CCDAAEB" w:rsidR="00A66B18" w:rsidRPr="0041428F" w:rsidRDefault="00413C72" w:rsidP="007E7F36">
            <w:pPr>
              <w:pStyle w:val="Title"/>
            </w:pPr>
            <w:r>
              <w:t xml:space="preserve">pizza sales </w:t>
            </w:r>
          </w:p>
        </w:tc>
      </w:tr>
      <w:tr w:rsidR="007E7F36" w:rsidRPr="0041428F" w14:paraId="13CFD9CF" w14:textId="77777777" w:rsidTr="007E7F36">
        <w:trPr>
          <w:trHeight w:val="630"/>
          <w:jc w:val="center"/>
        </w:trPr>
        <w:tc>
          <w:tcPr>
            <w:tcW w:w="10800" w:type="dxa"/>
            <w:gridSpan w:val="2"/>
            <w:vAlign w:val="bottom"/>
          </w:tcPr>
          <w:p w14:paraId="4AED7C8C" w14:textId="77777777" w:rsidR="007E7F36" w:rsidRDefault="007E7F36" w:rsidP="00A66B18">
            <w:pPr>
              <w:pStyle w:val="ContactInfo"/>
            </w:pPr>
          </w:p>
        </w:tc>
      </w:tr>
      <w:tr w:rsidR="00413C72" w:rsidRPr="0041428F" w14:paraId="46855FE3" w14:textId="77777777" w:rsidTr="007E7F36">
        <w:trPr>
          <w:gridAfter w:val="1"/>
          <w:wAfter w:w="7200" w:type="dxa"/>
          <w:trHeight w:val="492"/>
          <w:jc w:val="center"/>
        </w:trPr>
        <w:tc>
          <w:tcPr>
            <w:tcW w:w="3600" w:type="dxa"/>
            <w:vAlign w:val="bottom"/>
          </w:tcPr>
          <w:p w14:paraId="08E4A472" w14:textId="66E1C843" w:rsidR="00413C72" w:rsidRDefault="0028112F" w:rsidP="00A66B18">
            <w:pPr>
              <w:pStyle w:val="ContactInfo"/>
            </w:pPr>
            <w:r w:rsidRPr="0041428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C68471" wp14:editId="0A977674">
                      <wp:simplePos x="0" y="0"/>
                      <wp:positionH relativeFrom="page">
                        <wp:posOffset>38100</wp:posOffset>
                      </wp:positionH>
                      <wp:positionV relativeFrom="paragraph">
                        <wp:posOffset>-1636395</wp:posOffset>
                      </wp:positionV>
                      <wp:extent cx="8247380" cy="3026410"/>
                      <wp:effectExtent l="0" t="0" r="1270" b="2540"/>
                      <wp:wrapNone/>
                      <wp:docPr id="19" name="Graphic 1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47380" cy="3026410"/>
                                <a:chOff x="-7144" y="-7144"/>
                                <a:chExt cx="6005513" cy="1924050"/>
                              </a:xfrm>
                            </wpg:grpSpPr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2121694" y="-7144"/>
                                  <a:ext cx="3876675" cy="1762125"/>
                                </a:xfrm>
                                <a:custGeom>
                                  <a:avLst/>
                                  <a:gdLst>
                                    <a:gd name="connsiteX0" fmla="*/ 3869531 w 3876675"/>
                                    <a:gd name="connsiteY0" fmla="*/ 1359694 h 1762125"/>
                                    <a:gd name="connsiteX1" fmla="*/ 2359819 w 3876675"/>
                                    <a:gd name="connsiteY1" fmla="*/ 1744504 h 1762125"/>
                                    <a:gd name="connsiteX2" fmla="*/ 7144 w 3876675"/>
                                    <a:gd name="connsiteY2" fmla="*/ 1287304 h 1762125"/>
                                    <a:gd name="connsiteX3" fmla="*/ 7144 w 3876675"/>
                                    <a:gd name="connsiteY3" fmla="*/ 7144 h 1762125"/>
                                    <a:gd name="connsiteX4" fmla="*/ 3869531 w 3876675"/>
                                    <a:gd name="connsiteY4" fmla="*/ 7144 h 1762125"/>
                                    <a:gd name="connsiteX5" fmla="*/ 3869531 w 3876675"/>
                                    <a:gd name="connsiteY5" fmla="*/ 1359694 h 1762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876675" h="1762125">
                                      <a:moveTo>
                                        <a:pt x="3869531" y="1359694"/>
                                      </a:moveTo>
                                      <a:cubicBezTo>
                                        <a:pt x="3869531" y="1359694"/>
                                        <a:pt x="3379946" y="1834039"/>
                                        <a:pt x="2359819" y="1744504"/>
                                      </a:cubicBezTo>
                                      <a:cubicBezTo>
                                        <a:pt x="1339691" y="1654969"/>
                                        <a:pt x="936784" y="1180624"/>
                                        <a:pt x="7144" y="1287304"/>
                                      </a:cubicBezTo>
                                      <a:lnTo>
                                        <a:pt x="7144" y="7144"/>
                                      </a:lnTo>
                                      <a:lnTo>
                                        <a:pt x="3869531" y="7144"/>
                                      </a:lnTo>
                                      <a:lnTo>
                                        <a:pt x="3869531" y="13596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-7144" y="-7144"/>
                                  <a:ext cx="6000750" cy="1924050"/>
                                </a:xfrm>
                                <a:custGeom>
                                  <a:avLst/>
                                  <a:gdLst>
                                    <a:gd name="connsiteX0" fmla="*/ 7144 w 6000750"/>
                                    <a:gd name="connsiteY0" fmla="*/ 1699736 h 1924050"/>
                                    <a:gd name="connsiteX1" fmla="*/ 2934176 w 6000750"/>
                                    <a:gd name="connsiteY1" fmla="*/ 1484471 h 1924050"/>
                                    <a:gd name="connsiteX2" fmla="*/ 5998369 w 6000750"/>
                                    <a:gd name="connsiteY2" fmla="*/ 893921 h 1924050"/>
                                    <a:gd name="connsiteX3" fmla="*/ 5998369 w 6000750"/>
                                    <a:gd name="connsiteY3" fmla="*/ 7144 h 1924050"/>
                                    <a:gd name="connsiteX4" fmla="*/ 7144 w 6000750"/>
                                    <a:gd name="connsiteY4" fmla="*/ 7144 h 1924050"/>
                                    <a:gd name="connsiteX5" fmla="*/ 7144 w 6000750"/>
                                    <a:gd name="connsiteY5" fmla="*/ 1699736 h 1924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000750" h="1924050">
                                      <a:moveTo>
                                        <a:pt x="7144" y="1699736"/>
                                      </a:moveTo>
                                      <a:cubicBezTo>
                                        <a:pt x="7144" y="1699736"/>
                                        <a:pt x="1410176" y="2317909"/>
                                        <a:pt x="2934176" y="1484471"/>
                                      </a:cubicBezTo>
                                      <a:cubicBezTo>
                                        <a:pt x="4459129" y="651986"/>
                                        <a:pt x="5998369" y="893921"/>
                                        <a:pt x="5998369" y="893921"/>
                                      </a:cubicBezTo>
                                      <a:lnTo>
                                        <a:pt x="5998369" y="7144"/>
                                      </a:lnTo>
                                      <a:lnTo>
                                        <a:pt x="7144" y="7144"/>
                                      </a:lnTo>
                                      <a:lnTo>
                                        <a:pt x="7144" y="16997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-7144" y="-7144"/>
                                  <a:ext cx="6000750" cy="904875"/>
                                </a:xfrm>
                                <a:custGeom>
                                  <a:avLst/>
                                  <a:gdLst>
                                    <a:gd name="connsiteX0" fmla="*/ 7144 w 6000750"/>
                                    <a:gd name="connsiteY0" fmla="*/ 7144 h 904875"/>
                                    <a:gd name="connsiteX1" fmla="*/ 7144 w 6000750"/>
                                    <a:gd name="connsiteY1" fmla="*/ 613886 h 904875"/>
                                    <a:gd name="connsiteX2" fmla="*/ 3546634 w 6000750"/>
                                    <a:gd name="connsiteY2" fmla="*/ 574834 h 904875"/>
                                    <a:gd name="connsiteX3" fmla="*/ 5998369 w 6000750"/>
                                    <a:gd name="connsiteY3" fmla="*/ 893921 h 904875"/>
                                    <a:gd name="connsiteX4" fmla="*/ 5998369 w 6000750"/>
                                    <a:gd name="connsiteY4" fmla="*/ 7144 h 904875"/>
                                    <a:gd name="connsiteX5" fmla="*/ 7144 w 6000750"/>
                                    <a:gd name="connsiteY5" fmla="*/ 7144 h 9048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000750" h="904875">
                                      <a:moveTo>
                                        <a:pt x="7144" y="7144"/>
                                      </a:moveTo>
                                      <a:lnTo>
                                        <a:pt x="7144" y="613886"/>
                                      </a:lnTo>
                                      <a:cubicBezTo>
                                        <a:pt x="647224" y="1034891"/>
                                        <a:pt x="2136934" y="964406"/>
                                        <a:pt x="3546634" y="574834"/>
                                      </a:cubicBezTo>
                                      <a:cubicBezTo>
                                        <a:pt x="4882039" y="205264"/>
                                        <a:pt x="5998369" y="893921"/>
                                        <a:pt x="5998369" y="893921"/>
                                      </a:cubicBezTo>
                                      <a:lnTo>
                                        <a:pt x="5998369" y="7144"/>
                                      </a:lnTo>
                                      <a:lnTo>
                                        <a:pt x="7144" y="714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3176111" y="924401"/>
                                  <a:ext cx="2819400" cy="828675"/>
                                </a:xfrm>
                                <a:custGeom>
                                  <a:avLst/>
                                  <a:gdLst>
                                    <a:gd name="connsiteX0" fmla="*/ 7144 w 2819400"/>
                                    <a:gd name="connsiteY0" fmla="*/ 481489 h 828675"/>
                                    <a:gd name="connsiteX1" fmla="*/ 1305401 w 2819400"/>
                                    <a:gd name="connsiteY1" fmla="*/ 812959 h 828675"/>
                                    <a:gd name="connsiteX2" fmla="*/ 2815114 w 2819400"/>
                                    <a:gd name="connsiteY2" fmla="*/ 428149 h 828675"/>
                                    <a:gd name="connsiteX3" fmla="*/ 2815114 w 2819400"/>
                                    <a:gd name="connsiteY3" fmla="*/ 7144 h 828675"/>
                                    <a:gd name="connsiteX4" fmla="*/ 7144 w 2819400"/>
                                    <a:gd name="connsiteY4" fmla="*/ 481489 h 8286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819400" h="828675">
                                      <a:moveTo>
                                        <a:pt x="7144" y="481489"/>
                                      </a:moveTo>
                                      <a:cubicBezTo>
                                        <a:pt x="380524" y="602456"/>
                                        <a:pt x="751999" y="764381"/>
                                        <a:pt x="1305401" y="812959"/>
                                      </a:cubicBezTo>
                                      <a:cubicBezTo>
                                        <a:pt x="2325529" y="902494"/>
                                        <a:pt x="2815114" y="428149"/>
                                        <a:pt x="2815114" y="428149"/>
                                      </a:cubicBezTo>
                                      <a:lnTo>
                                        <a:pt x="2815114" y="7144"/>
                                      </a:lnTo>
                                      <a:cubicBezTo>
                                        <a:pt x="2332196" y="236696"/>
                                        <a:pt x="1376839" y="568166"/>
                                        <a:pt x="7144" y="48148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chemeClr val="accent2"/>
                                    </a:gs>
                                    <a:gs pos="100000">
                                      <a:schemeClr val="accent2">
                                        <a:lumMod val="75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ECC899" id="Graphic 17" o:spid="_x0000_s1026" alt="&quot;&quot;" style="position:absolute;margin-left:3pt;margin-top:-128.85pt;width:649.4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">
      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      <v:stroke joinstyle="miter"/>
                        <v:path arrowok="t" o:connecttype="custom" o:connectlocs="3869531,1359694;2359819,1744504;7144,1287304;7144,7144;3869531,7144;3869531,1359694" o:connectangles="0,0,0,0,0,0"/>
                      </v:shape>
      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      <v:stroke joinstyle="miter"/>
                        <v:path arrowok="t" o:connecttype="custom" o:connectlocs="7144,1699736;2934176,1484471;5998369,893921;5998369,7144;7144,7144;7144,1699736" o:connectangles="0,0,0,0,0,0"/>
                      </v:shape>
      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    <v:fill color2="#4389d7 [1940]" rotate="t" angle="90" focus="100%" type="gradient"/>
                        <v:stroke joinstyle="miter"/>
                        <v:path arrowok="t" o:connecttype="custom" o:connectlocs="7144,7144;7144,613886;3546634,574834;5998369,893921;5998369,7144;7144,7144" o:connectangles="0,0,0,0,0,0"/>
                      </v:shape>
      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    <v:fill color2="#0075a2 [2405]" angle="90" focus="100%" type="gradient"/>
                        <v:stroke joinstyle="miter"/>
                        <v:path arrowok="t" o:connecttype="custom" o:connectlocs="7144,481489;1305401,812959;2815114,428149;2815114,7144;7144,481489" o:connectangles="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</w:tr>
      <w:tr w:rsidR="00413C72" w:rsidRPr="0041428F" w14:paraId="53368799" w14:textId="77777777" w:rsidTr="007E7F36">
        <w:trPr>
          <w:gridAfter w:val="1"/>
          <w:wAfter w:w="7200" w:type="dxa"/>
          <w:trHeight w:val="492"/>
          <w:jc w:val="center"/>
        </w:trPr>
        <w:tc>
          <w:tcPr>
            <w:tcW w:w="3600" w:type="dxa"/>
            <w:vAlign w:val="bottom"/>
          </w:tcPr>
          <w:p w14:paraId="2B32B42A" w14:textId="77777777" w:rsidR="00413C72" w:rsidRDefault="00413C72" w:rsidP="00A66B18">
            <w:pPr>
              <w:pStyle w:val="ContactInfo"/>
            </w:pPr>
          </w:p>
        </w:tc>
      </w:tr>
      <w:tr w:rsidR="00413C72" w:rsidRPr="0041428F" w14:paraId="0415579A" w14:textId="77777777" w:rsidTr="007E7F36">
        <w:trPr>
          <w:gridAfter w:val="1"/>
          <w:wAfter w:w="7200" w:type="dxa"/>
          <w:trHeight w:val="492"/>
          <w:jc w:val="center"/>
        </w:trPr>
        <w:tc>
          <w:tcPr>
            <w:tcW w:w="3600" w:type="dxa"/>
            <w:vAlign w:val="bottom"/>
          </w:tcPr>
          <w:p w14:paraId="7AFE2D1B" w14:textId="77777777" w:rsidR="00413C72" w:rsidRDefault="00413C72" w:rsidP="00A66B18">
            <w:pPr>
              <w:pStyle w:val="ContactInfo"/>
            </w:pPr>
          </w:p>
        </w:tc>
      </w:tr>
      <w:tr w:rsidR="00413C72" w:rsidRPr="0041428F" w14:paraId="58D96418" w14:textId="77777777" w:rsidTr="007E7F36">
        <w:trPr>
          <w:gridAfter w:val="1"/>
          <w:wAfter w:w="7200" w:type="dxa"/>
          <w:trHeight w:val="492"/>
          <w:jc w:val="center"/>
        </w:trPr>
        <w:tc>
          <w:tcPr>
            <w:tcW w:w="3600" w:type="dxa"/>
            <w:vAlign w:val="bottom"/>
          </w:tcPr>
          <w:p w14:paraId="389F785D" w14:textId="77777777" w:rsidR="00413C72" w:rsidRDefault="00413C72" w:rsidP="00A66B18">
            <w:pPr>
              <w:pStyle w:val="ContactInfo"/>
            </w:pPr>
          </w:p>
        </w:tc>
      </w:tr>
    </w:tbl>
    <w:p w14:paraId="26E1E488" w14:textId="77777777" w:rsidR="00A66B18" w:rsidRDefault="00A66B18"/>
    <w:p w14:paraId="4308F9E4" w14:textId="0F2046B2" w:rsidR="007E7F36" w:rsidRDefault="00413C72" w:rsidP="007E7F36">
      <w:pPr>
        <w:pStyle w:val="Heading1"/>
      </w:pPr>
      <w:proofErr w:type="spellStart"/>
      <w:r>
        <w:t>Kpis</w:t>
      </w:r>
      <w:proofErr w:type="spellEnd"/>
      <w: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700"/>
        <w:gridCol w:w="2430"/>
        <w:gridCol w:w="2340"/>
        <w:gridCol w:w="360"/>
        <w:gridCol w:w="2340"/>
      </w:tblGrid>
      <w:tr w:rsidR="007E7F36" w14:paraId="55EDB9DD" w14:textId="77777777" w:rsidTr="00E21240">
        <w:trPr>
          <w:trHeight w:val="1440"/>
          <w:jc w:val="center"/>
        </w:trPr>
        <w:tc>
          <w:tcPr>
            <w:tcW w:w="630" w:type="dxa"/>
          </w:tcPr>
          <w:p w14:paraId="4A677A6B" w14:textId="77777777" w:rsidR="007E7F36" w:rsidRDefault="007E7F36" w:rsidP="007E7F36">
            <w:pPr>
              <w:ind w:left="0"/>
            </w:pPr>
          </w:p>
        </w:tc>
        <w:tc>
          <w:tcPr>
            <w:tcW w:w="2700" w:type="dxa"/>
          </w:tcPr>
          <w:p w14:paraId="08340CA0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>1. Total Revenue:</w:t>
            </w:r>
          </w:p>
          <w:p w14:paraId="4FD5033B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SELECT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SUM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spellStart"/>
            <w:proofErr w:type="gram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total_price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Total_Revenue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FROM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pizza_sales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;</w:t>
            </w:r>
          </w:p>
          <w:p w14:paraId="7ED0257F" w14:textId="1E3EEE3F" w:rsidR="007E7F36" w:rsidRDefault="007E7F36" w:rsidP="007E7F36">
            <w:pPr>
              <w:pStyle w:val="MeetingTimes"/>
            </w:pPr>
          </w:p>
        </w:tc>
        <w:tc>
          <w:tcPr>
            <w:tcW w:w="5130" w:type="dxa"/>
            <w:gridSpan w:val="3"/>
          </w:tcPr>
          <w:p w14:paraId="123B760C" w14:textId="061DD43E" w:rsidR="007E7F36" w:rsidRPr="00E21240" w:rsidRDefault="00413C72" w:rsidP="00E21240">
            <w:pPr>
              <w:pStyle w:val="ItemDescription"/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anchor distT="0" distB="0" distL="114300" distR="114300" simplePos="0" relativeHeight="251660288" behindDoc="1" locked="0" layoutInCell="1" allowOverlap="1" wp14:anchorId="0C7CAD48" wp14:editId="4F7B2603">
                  <wp:simplePos x="0" y="0"/>
                  <wp:positionH relativeFrom="column">
                    <wp:posOffset>1504950</wp:posOffset>
                  </wp:positionH>
                  <wp:positionV relativeFrom="paragraph">
                    <wp:posOffset>0</wp:posOffset>
                  </wp:positionV>
                  <wp:extent cx="1743075" cy="800100"/>
                  <wp:effectExtent l="0" t="0" r="9525" b="0"/>
                  <wp:wrapThrough wrapText="bothSides">
                    <wp:wrapPolygon edited="0">
                      <wp:start x="0" y="0"/>
                      <wp:lineTo x="0" y="21086"/>
                      <wp:lineTo x="21482" y="21086"/>
                      <wp:lineTo x="21482" y="0"/>
                      <wp:lineTo x="0" y="0"/>
                    </wp:wrapPolygon>
                  </wp:wrapThrough>
                  <wp:docPr id="743942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0" w:type="dxa"/>
          </w:tcPr>
          <w:p w14:paraId="0E2C560C" w14:textId="1884DB7B" w:rsidR="007E7F36" w:rsidRDefault="007E7F36" w:rsidP="00E21240">
            <w:pPr>
              <w:pStyle w:val="Location"/>
            </w:pPr>
          </w:p>
        </w:tc>
      </w:tr>
      <w:tr w:rsidR="00413C72" w14:paraId="62260214" w14:textId="77777777" w:rsidTr="00E21240">
        <w:trPr>
          <w:gridAfter w:val="2"/>
          <w:wAfter w:w="2700" w:type="dxa"/>
          <w:trHeight w:val="1440"/>
          <w:jc w:val="center"/>
        </w:trPr>
        <w:tc>
          <w:tcPr>
            <w:tcW w:w="630" w:type="dxa"/>
          </w:tcPr>
          <w:p w14:paraId="1C003345" w14:textId="77777777" w:rsidR="00413C72" w:rsidRDefault="00413C72" w:rsidP="00E21240">
            <w:pPr>
              <w:ind w:left="0"/>
            </w:pPr>
          </w:p>
        </w:tc>
        <w:tc>
          <w:tcPr>
            <w:tcW w:w="5130" w:type="dxa"/>
            <w:gridSpan w:val="2"/>
          </w:tcPr>
          <w:p w14:paraId="387B86F0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>2. Average Order Value</w:t>
            </w:r>
          </w:p>
          <w:p w14:paraId="75F48757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 xml:space="preserve">SELECT 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Start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SUM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spellStart"/>
            <w:proofErr w:type="gram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total_price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/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COUNT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DISTINCT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order_id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Avg_order_Value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FROM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pizza_sales</w:t>
            </w:r>
            <w:proofErr w:type="spellEnd"/>
          </w:p>
          <w:p w14:paraId="10B68609" w14:textId="1645B77C" w:rsidR="00413C72" w:rsidRPr="00E21240" w:rsidRDefault="00413C72" w:rsidP="00E21240">
            <w:pPr>
              <w:pStyle w:val="ItemDescription"/>
            </w:pPr>
          </w:p>
        </w:tc>
        <w:tc>
          <w:tcPr>
            <w:tcW w:w="2340" w:type="dxa"/>
          </w:tcPr>
          <w:p w14:paraId="4540CDDA" w14:textId="691BB5EB" w:rsidR="00413C72" w:rsidRDefault="00413C72" w:rsidP="00E21240">
            <w:pPr>
              <w:pStyle w:val="Location"/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anchor distT="0" distB="0" distL="114300" distR="114300" simplePos="0" relativeHeight="251661312" behindDoc="1" locked="0" layoutInCell="1" allowOverlap="1" wp14:anchorId="3C17E8D6" wp14:editId="3981DD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52705</wp:posOffset>
                  </wp:positionV>
                  <wp:extent cx="1485900" cy="647700"/>
                  <wp:effectExtent l="0" t="0" r="0" b="0"/>
                  <wp:wrapSquare wrapText="bothSides"/>
                  <wp:docPr id="7299357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1240" w14:paraId="59CC9C19" w14:textId="77777777" w:rsidTr="00E21240">
        <w:trPr>
          <w:trHeight w:val="1440"/>
          <w:jc w:val="center"/>
        </w:trPr>
        <w:tc>
          <w:tcPr>
            <w:tcW w:w="630" w:type="dxa"/>
          </w:tcPr>
          <w:p w14:paraId="672AA9F5" w14:textId="77777777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13D4E193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>3. Total Pizzas Sold</w:t>
            </w:r>
          </w:p>
          <w:p w14:paraId="68DE9207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SELECT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SUM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quantity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Total_pizza_sold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FROM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pizza_sales</w:t>
            </w:r>
            <w:proofErr w:type="spellEnd"/>
          </w:p>
          <w:p w14:paraId="6AC6FD09" w14:textId="4611A09D" w:rsidR="00E21240" w:rsidRDefault="00E21240" w:rsidP="00E21240">
            <w:pPr>
              <w:pStyle w:val="MeetingTimes"/>
            </w:pPr>
          </w:p>
        </w:tc>
        <w:tc>
          <w:tcPr>
            <w:tcW w:w="5130" w:type="dxa"/>
            <w:gridSpan w:val="3"/>
          </w:tcPr>
          <w:p w14:paraId="6EE624B9" w14:textId="7FA48ACF" w:rsidR="00E21240" w:rsidRPr="00E21240" w:rsidRDefault="00413C72" w:rsidP="00413C72">
            <w:pPr>
              <w:pStyle w:val="ItemDescription"/>
              <w:jc w:val="right"/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anchor distT="0" distB="0" distL="114300" distR="114300" simplePos="0" relativeHeight="251674624" behindDoc="1" locked="0" layoutInCell="1" allowOverlap="1" wp14:anchorId="666E199D" wp14:editId="1CA96703">
                  <wp:simplePos x="0" y="0"/>
                  <wp:positionH relativeFrom="column">
                    <wp:posOffset>919480</wp:posOffset>
                  </wp:positionH>
                  <wp:positionV relativeFrom="paragraph">
                    <wp:posOffset>-114300</wp:posOffset>
                  </wp:positionV>
                  <wp:extent cx="1485900" cy="633730"/>
                  <wp:effectExtent l="0" t="0" r="0" b="0"/>
                  <wp:wrapNone/>
                  <wp:docPr id="11134948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0" w:type="dxa"/>
          </w:tcPr>
          <w:p w14:paraId="0E1BC120" w14:textId="06372CE5" w:rsidR="00E21240" w:rsidRDefault="00E21240" w:rsidP="00E21240">
            <w:pPr>
              <w:pStyle w:val="Location"/>
            </w:pPr>
          </w:p>
        </w:tc>
      </w:tr>
      <w:tr w:rsidR="00E21240" w14:paraId="76179112" w14:textId="77777777" w:rsidTr="00E21240">
        <w:trPr>
          <w:trHeight w:val="1440"/>
          <w:jc w:val="center"/>
        </w:trPr>
        <w:tc>
          <w:tcPr>
            <w:tcW w:w="630" w:type="dxa"/>
          </w:tcPr>
          <w:p w14:paraId="198D631F" w14:textId="77777777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27DBC2FB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>4. Total Orders</w:t>
            </w:r>
          </w:p>
          <w:p w14:paraId="0D36F6FC" w14:textId="77777777" w:rsidR="00E21240" w:rsidRDefault="00413C72" w:rsidP="00413C72">
            <w:pPr>
              <w:pStyle w:val="MeetingTimes"/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2"/>
                <w:szCs w:val="22"/>
                <w:lang w:eastAsia="en-US"/>
              </w:rPr>
              <w:t>SELECT</w:t>
            </w:r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413C72">
              <w:rPr>
                <w:rFonts w:ascii="Consolas" w:eastAsia="Times New Roman" w:hAnsi="Consolas" w:cs="Times New Roman"/>
                <w:b w:val="0"/>
                <w:color w:val="FF00FF"/>
                <w:kern w:val="0"/>
                <w:sz w:val="22"/>
                <w:szCs w:val="22"/>
                <w:lang w:eastAsia="en-US"/>
              </w:rPr>
              <w:t>COUNT</w:t>
            </w:r>
            <w:r w:rsidRPr="00413C72">
              <w:rPr>
                <w:rFonts w:ascii="Consolas" w:eastAsia="Times New Roman" w:hAnsi="Consolas" w:cs="Times New Roman"/>
                <w:b w:val="0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End"/>
            <w:r w:rsidRPr="00413C72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2"/>
                <w:szCs w:val="22"/>
                <w:lang w:eastAsia="en-US"/>
              </w:rPr>
              <w:t>DISTINCT</w:t>
            </w:r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>order_id</w:t>
            </w:r>
            <w:proofErr w:type="spellEnd"/>
            <w:r w:rsidRPr="00413C72">
              <w:rPr>
                <w:rFonts w:ascii="Consolas" w:eastAsia="Times New Roman" w:hAnsi="Consolas" w:cs="Times New Roman"/>
                <w:b w:val="0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>Total_Orders</w:t>
            </w:r>
            <w:proofErr w:type="spellEnd"/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b w:val="0"/>
                <w:color w:val="0000FF"/>
                <w:kern w:val="0"/>
                <w:sz w:val="22"/>
                <w:szCs w:val="22"/>
                <w:lang w:eastAsia="en-US"/>
              </w:rPr>
              <w:t>FROM</w:t>
            </w:r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  <w:t>pizza_sales</w:t>
            </w:r>
            <w:proofErr w:type="spellEnd"/>
          </w:p>
          <w:p w14:paraId="386EC711" w14:textId="77777777" w:rsidR="00413C72" w:rsidRDefault="00413C72" w:rsidP="00413C72">
            <w:pPr>
              <w:pStyle w:val="MeetingTimes"/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49A058C5" w14:textId="77777777" w:rsidR="00413C72" w:rsidRDefault="00413C72" w:rsidP="00413C72">
            <w:pPr>
              <w:pStyle w:val="MeetingTimes"/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1E7D3FAB" w14:textId="77777777" w:rsidR="00413C72" w:rsidRDefault="00413C72" w:rsidP="00413C72">
            <w:pPr>
              <w:pStyle w:val="MeetingTimes"/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11C2772E" w14:textId="77777777" w:rsidR="00413C72" w:rsidRDefault="00413C72" w:rsidP="00413C72">
            <w:pPr>
              <w:pStyle w:val="MeetingTimes"/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25F38E1F" w14:textId="77777777" w:rsidR="00413C72" w:rsidRDefault="00413C72" w:rsidP="00413C72">
            <w:pPr>
              <w:pStyle w:val="MeetingTimes"/>
              <w:rPr>
                <w:rFonts w:ascii="Consolas" w:eastAsia="Times New Roman" w:hAnsi="Consolas" w:cs="Times New Roman"/>
                <w:b w:val="0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60204F49" w14:textId="34D3DF6A" w:rsidR="00413C72" w:rsidRDefault="00413C72" w:rsidP="00413C72">
            <w:pPr>
              <w:pStyle w:val="MeetingTimes"/>
            </w:pPr>
          </w:p>
        </w:tc>
        <w:tc>
          <w:tcPr>
            <w:tcW w:w="5130" w:type="dxa"/>
            <w:gridSpan w:val="3"/>
          </w:tcPr>
          <w:p w14:paraId="528E981B" w14:textId="768FF8FB" w:rsidR="00E21240" w:rsidRPr="00E21240" w:rsidRDefault="00413C72" w:rsidP="00413C72">
            <w:pPr>
              <w:pStyle w:val="ItemDescription"/>
              <w:jc w:val="right"/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anchor distT="0" distB="0" distL="114300" distR="114300" simplePos="0" relativeHeight="251662336" behindDoc="1" locked="0" layoutInCell="1" allowOverlap="1" wp14:anchorId="5A479BC8" wp14:editId="43363CF1">
                  <wp:simplePos x="0" y="0"/>
                  <wp:positionH relativeFrom="column">
                    <wp:posOffset>1323569</wp:posOffset>
                  </wp:positionH>
                  <wp:positionV relativeFrom="paragraph">
                    <wp:posOffset>57150</wp:posOffset>
                  </wp:positionV>
                  <wp:extent cx="2105025" cy="781050"/>
                  <wp:effectExtent l="0" t="0" r="9525" b="0"/>
                  <wp:wrapNone/>
                  <wp:docPr id="21200364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0" w:type="dxa"/>
          </w:tcPr>
          <w:p w14:paraId="436E35ED" w14:textId="2326D4E2" w:rsidR="00E21240" w:rsidRDefault="00E21240" w:rsidP="00E21240">
            <w:pPr>
              <w:pStyle w:val="Location"/>
            </w:pPr>
          </w:p>
        </w:tc>
      </w:tr>
      <w:tr w:rsidR="00E21240" w14:paraId="34318BF7" w14:textId="77777777" w:rsidTr="00E21240">
        <w:trPr>
          <w:trHeight w:val="1440"/>
          <w:jc w:val="center"/>
        </w:trPr>
        <w:tc>
          <w:tcPr>
            <w:tcW w:w="630" w:type="dxa"/>
          </w:tcPr>
          <w:p w14:paraId="517B63AD" w14:textId="77777777" w:rsidR="00E21240" w:rsidRDefault="00E21240" w:rsidP="00E21240">
            <w:pPr>
              <w:ind w:left="0"/>
            </w:pPr>
          </w:p>
          <w:p w14:paraId="012566CA" w14:textId="77777777" w:rsidR="00413C72" w:rsidRDefault="00413C72" w:rsidP="00E21240">
            <w:pPr>
              <w:ind w:left="0"/>
            </w:pPr>
          </w:p>
        </w:tc>
        <w:tc>
          <w:tcPr>
            <w:tcW w:w="2700" w:type="dxa"/>
          </w:tcPr>
          <w:p w14:paraId="4C37A774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>5. Average Pizzas Per Order</w:t>
            </w:r>
          </w:p>
          <w:p w14:paraId="0E1FE26A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SELECT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CAST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CAST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Start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SUM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quantity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DECIMAL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10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,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2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/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  <w:p w14:paraId="783DA4BE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proofErr w:type="gramStart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CAST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End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COUNT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DISTINCT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order_id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DECIMAL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10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,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2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DECIMAL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10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,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2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))</w:t>
            </w:r>
          </w:p>
          <w:p w14:paraId="6FE5FB9D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Avg_Pizzas_per_order</w:t>
            </w:r>
            <w:proofErr w:type="spellEnd"/>
          </w:p>
          <w:p w14:paraId="64F2BA22" w14:textId="77777777" w:rsidR="00413C72" w:rsidRDefault="00413C72" w:rsidP="00413C72">
            <w:pPr>
              <w:spacing w:before="0" w:after="0"/>
              <w:ind w:left="0" w:right="0"/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FROM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pizza_sales</w:t>
            </w:r>
            <w:proofErr w:type="spellEnd"/>
          </w:p>
          <w:p w14:paraId="1A340A4C" w14:textId="77777777" w:rsidR="00413C72" w:rsidRDefault="00413C72" w:rsidP="00413C72">
            <w:pPr>
              <w:spacing w:before="0" w:after="0"/>
              <w:ind w:left="0" w:right="0"/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7EED7F51" w14:textId="77777777" w:rsidR="00413C72" w:rsidRDefault="00413C72" w:rsidP="00413C72">
            <w:pPr>
              <w:spacing w:before="0" w:after="0"/>
              <w:ind w:left="0" w:right="0"/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70AB69AD" w14:textId="77777777" w:rsidR="00413C72" w:rsidRDefault="00413C72" w:rsidP="00413C72">
            <w:pPr>
              <w:spacing w:before="0" w:after="0"/>
              <w:ind w:left="0" w:right="0"/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  <w:p w14:paraId="203FA517" w14:textId="281850C2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>6</w:t>
            </w:r>
            <w:r w:rsidRPr="00413C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 xml:space="preserve">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  <w:lang w:eastAsia="en-US"/>
              </w:rPr>
              <w:t xml:space="preserve">Daily Trend for total orders </w:t>
            </w:r>
            <w:r w:rsidRPr="00413C72">
              <w:rPr>
                <w:rFonts w:ascii="Calibri" w:eastAsia="Times New Roman" w:hAnsi="Calibri" w:cs="Calibri"/>
                <w:b/>
                <w:bCs/>
                <w:color w:val="1F3864"/>
                <w:kern w:val="0"/>
                <w:sz w:val="32"/>
                <w:szCs w:val="32"/>
                <w:shd w:val="clear" w:color="auto" w:fill="FFFF00"/>
                <w:lang w:eastAsia="en-US"/>
              </w:rPr>
              <w:br/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SELECT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DATENAME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DW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,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order_date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order_day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,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COUNT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DISTINCT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order_id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AS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total_orders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 </w:t>
            </w:r>
          </w:p>
          <w:p w14:paraId="44AD2F08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FROM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pizza_sales</w:t>
            </w:r>
            <w:proofErr w:type="spellEnd"/>
          </w:p>
          <w:p w14:paraId="42F23147" w14:textId="77777777" w:rsidR="00413C72" w:rsidRDefault="00413C72" w:rsidP="00413C72">
            <w:pPr>
              <w:spacing w:before="0" w:after="0"/>
              <w:ind w:left="0" w:right="0"/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</w:pP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GROUP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r w:rsidRPr="00413C72">
              <w:rPr>
                <w:rFonts w:ascii="Consolas" w:eastAsia="Times New Roman" w:hAnsi="Consolas" w:cs="Times New Roman"/>
                <w:color w:val="0000FF"/>
                <w:kern w:val="0"/>
                <w:sz w:val="22"/>
                <w:szCs w:val="22"/>
                <w:lang w:eastAsia="en-US"/>
              </w:rPr>
              <w:t>BY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413C72">
              <w:rPr>
                <w:rFonts w:ascii="Consolas" w:eastAsia="Times New Roman" w:hAnsi="Consolas" w:cs="Times New Roman"/>
                <w:color w:val="FF00FF"/>
                <w:kern w:val="0"/>
                <w:sz w:val="22"/>
                <w:szCs w:val="22"/>
                <w:lang w:eastAsia="en-US"/>
              </w:rPr>
              <w:t>DATENAME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(</w:t>
            </w:r>
            <w:proofErr w:type="gramEnd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DW</w:t>
            </w:r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,</w:t>
            </w:r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3C72">
              <w:rPr>
                <w:rFonts w:ascii="Consolas" w:eastAsia="Times New Roman" w:hAnsi="Consolas" w:cs="Times New Roman"/>
                <w:color w:val="000000"/>
                <w:kern w:val="0"/>
                <w:sz w:val="22"/>
                <w:szCs w:val="22"/>
                <w:lang w:eastAsia="en-US"/>
              </w:rPr>
              <w:t>order_date</w:t>
            </w:r>
            <w:proofErr w:type="spellEnd"/>
            <w:r w:rsidRPr="00413C72">
              <w:rPr>
                <w:rFonts w:ascii="Consolas" w:eastAsia="Times New Roman" w:hAnsi="Consolas" w:cs="Times New Roman"/>
                <w:color w:val="808080"/>
                <w:kern w:val="0"/>
                <w:sz w:val="22"/>
                <w:szCs w:val="22"/>
                <w:lang w:eastAsia="en-US"/>
              </w:rPr>
              <w:t>)</w:t>
            </w:r>
          </w:p>
          <w:p w14:paraId="1715CBED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</w:p>
          <w:p w14:paraId="16EBEBF5" w14:textId="77777777" w:rsidR="00413C72" w:rsidRPr="00413C72" w:rsidRDefault="00413C72" w:rsidP="00413C72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</w:p>
          <w:p w14:paraId="12E5019E" w14:textId="6B4589D0" w:rsidR="00E21240" w:rsidRDefault="00E21240" w:rsidP="00E21240">
            <w:pPr>
              <w:pStyle w:val="MeetingTimes"/>
            </w:pPr>
          </w:p>
        </w:tc>
        <w:tc>
          <w:tcPr>
            <w:tcW w:w="5130" w:type="dxa"/>
            <w:gridSpan w:val="3"/>
          </w:tcPr>
          <w:p w14:paraId="767BC0A5" w14:textId="59093AA2" w:rsidR="00E21240" w:rsidRPr="00E21240" w:rsidRDefault="0028112F" w:rsidP="00413C72">
            <w:pPr>
              <w:pStyle w:val="ItemDescription"/>
              <w:jc w:val="right"/>
            </w:pPr>
            <w:r>
              <w:rPr>
                <w:rFonts w:ascii="Calibri" w:hAnsi="Calibri" w:cs="Calibri"/>
                <w:b/>
                <w:bCs/>
                <w:noProof/>
                <w:color w:val="1F3864"/>
                <w:sz w:val="32"/>
                <w:szCs w:val="32"/>
                <w:bdr w:val="none" w:sz="0" w:space="0" w:color="auto" w:frame="1"/>
              </w:rPr>
              <w:drawing>
                <wp:anchor distT="0" distB="0" distL="114300" distR="114300" simplePos="0" relativeHeight="251664384" behindDoc="1" locked="0" layoutInCell="1" allowOverlap="1" wp14:anchorId="79FCF3B2" wp14:editId="047D2BFE">
                  <wp:simplePos x="0" y="0"/>
                  <wp:positionH relativeFrom="column">
                    <wp:posOffset>1470660</wp:posOffset>
                  </wp:positionH>
                  <wp:positionV relativeFrom="paragraph">
                    <wp:posOffset>1426845</wp:posOffset>
                  </wp:positionV>
                  <wp:extent cx="2314575" cy="2009775"/>
                  <wp:effectExtent l="0" t="0" r="9525" b="9525"/>
                  <wp:wrapNone/>
                  <wp:docPr id="10663566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anchor distT="0" distB="0" distL="114300" distR="114300" simplePos="0" relativeHeight="251663360" behindDoc="1" locked="0" layoutInCell="1" allowOverlap="1" wp14:anchorId="68F6A25C" wp14:editId="521B5010">
                  <wp:simplePos x="0" y="0"/>
                  <wp:positionH relativeFrom="column">
                    <wp:posOffset>1133475</wp:posOffset>
                  </wp:positionH>
                  <wp:positionV relativeFrom="paragraph">
                    <wp:posOffset>-66675</wp:posOffset>
                  </wp:positionV>
                  <wp:extent cx="2019300" cy="876300"/>
                  <wp:effectExtent l="0" t="0" r="0" b="0"/>
                  <wp:wrapNone/>
                  <wp:docPr id="24192162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0" w:type="dxa"/>
          </w:tcPr>
          <w:p w14:paraId="049A72C4" w14:textId="4198ECCA" w:rsidR="00E21240" w:rsidRDefault="00E21240" w:rsidP="00E21240">
            <w:pPr>
              <w:pStyle w:val="Location"/>
            </w:pPr>
          </w:p>
        </w:tc>
      </w:tr>
    </w:tbl>
    <w:p w14:paraId="27E0E2E3" w14:textId="60654516" w:rsidR="00413C72" w:rsidRDefault="00413C72" w:rsidP="00413C72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>7</w:t>
      </w:r>
      <w:r w:rsidRPr="00413C72"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 xml:space="preserve">. </w:t>
      </w:r>
      <w:r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 xml:space="preserve">Monthly Trend for orders </w:t>
      </w:r>
    </w:p>
    <w:p w14:paraId="12481465" w14:textId="05ABB8E5" w:rsidR="00413C72" w:rsidRPr="00413C72" w:rsidRDefault="00413C72" w:rsidP="00413C72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413C72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gramStart"/>
      <w:r w:rsidRPr="00413C72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DATENAME</w:t>
      </w:r>
      <w:r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gramEnd"/>
      <w:r w:rsidRPr="00413C72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MONTH</w:t>
      </w:r>
      <w:r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order_date</w:t>
      </w:r>
      <w:proofErr w:type="spellEnd"/>
      <w:r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413C72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Month_Name</w:t>
      </w:r>
      <w:proofErr w:type="spellEnd"/>
      <w:r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413C72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COUNT</w:t>
      </w:r>
      <w:r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r w:rsidRPr="00413C72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DISTINCT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order_id</w:t>
      </w:r>
      <w:proofErr w:type="spellEnd"/>
      <w:r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413C72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Total_Orders</w:t>
      </w:r>
      <w:proofErr w:type="spellEnd"/>
    </w:p>
    <w:p w14:paraId="72432CF9" w14:textId="6A80079D" w:rsidR="00413C72" w:rsidRPr="00413C72" w:rsidRDefault="00413C72" w:rsidP="00413C72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413C72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</w:p>
    <w:p w14:paraId="25AA4930" w14:textId="4CB10FC4" w:rsidR="00A66B18" w:rsidRDefault="0028112F" w:rsidP="00413C72">
      <w:pP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5C276E4D" wp14:editId="13CD6E9E">
            <wp:simplePos x="0" y="0"/>
            <wp:positionH relativeFrom="column">
              <wp:posOffset>3619500</wp:posOffset>
            </wp:positionH>
            <wp:positionV relativeFrom="paragraph">
              <wp:posOffset>250190</wp:posOffset>
            </wp:positionV>
            <wp:extent cx="2447925" cy="2914650"/>
            <wp:effectExtent l="0" t="0" r="9525" b="0"/>
            <wp:wrapNone/>
            <wp:docPr id="14121762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624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3C72" w:rsidRPr="00413C72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GROUP</w:t>
      </w:r>
      <w:r w:rsidR="00413C72"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="00413C72" w:rsidRPr="00413C72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="00413C72"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gramStart"/>
      <w:r w:rsidR="00413C72" w:rsidRPr="00413C72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DATENAME</w:t>
      </w:r>
      <w:r w:rsidR="00413C72"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gramEnd"/>
      <w:r w:rsidR="00413C72" w:rsidRPr="00413C72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MONTH</w:t>
      </w:r>
      <w:r w:rsidR="00413C72"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="00413C72"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="00413C72" w:rsidRPr="00413C72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order_date</w:t>
      </w:r>
      <w:proofErr w:type="spellEnd"/>
      <w:r w:rsidR="00413C72" w:rsidRPr="00413C72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="00413C72" w:rsidRPr="00413C72"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t xml:space="preserve"> </w:t>
      </w:r>
    </w:p>
    <w:p w14:paraId="46D97756" w14:textId="77777777" w:rsidR="00413C72" w:rsidRDefault="00413C72" w:rsidP="00413C72"/>
    <w:p w14:paraId="21C64747" w14:textId="77777777" w:rsidR="00413C72" w:rsidRDefault="00413C72" w:rsidP="00413C72"/>
    <w:p w14:paraId="4B2130E4" w14:textId="77777777" w:rsidR="00413C72" w:rsidRDefault="00413C72" w:rsidP="00413C72"/>
    <w:p w14:paraId="44430AEE" w14:textId="77777777" w:rsidR="00413C72" w:rsidRDefault="00413C72" w:rsidP="00413C72"/>
    <w:p w14:paraId="3C216BF9" w14:textId="77777777" w:rsidR="00413C72" w:rsidRDefault="00413C72" w:rsidP="00413C72"/>
    <w:p w14:paraId="25567F75" w14:textId="77777777" w:rsidR="00413C72" w:rsidRDefault="00413C72" w:rsidP="00413C72"/>
    <w:p w14:paraId="614041F9" w14:textId="77777777" w:rsidR="00413C72" w:rsidRDefault="00413C72" w:rsidP="00413C72"/>
    <w:p w14:paraId="3ABE031C" w14:textId="77777777" w:rsidR="00413C72" w:rsidRDefault="00413C72" w:rsidP="00413C72"/>
    <w:p w14:paraId="132C1F9A" w14:textId="58AA32A1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>8</w:t>
      </w:r>
      <w:r w:rsidRPr="00413C72"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 xml:space="preserve">. </w:t>
      </w:r>
      <w:r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 xml:space="preserve"> % of sales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>by  pizza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szCs w:val="24"/>
          <w:lang w:eastAsia="en-US"/>
        </w:rPr>
        <w:t xml:space="preserve"> Category</w:t>
      </w:r>
    </w:p>
    <w:p w14:paraId="5A90276C" w14:textId="3FA0B427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pizza_category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CAST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gramStart"/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spellStart"/>
      <w:proofErr w:type="gramEnd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total_price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DECIMAL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10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2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total_revenue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</w:p>
    <w:p w14:paraId="674551F8" w14:textId="77777777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CAST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gramStart"/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spellStart"/>
      <w:proofErr w:type="gramEnd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total_price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*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100 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/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total_price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DECIMAL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10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2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PCT</w:t>
      </w:r>
    </w:p>
    <w:p w14:paraId="69667AF9" w14:textId="2F7218EC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</w:p>
    <w:p w14:paraId="1C683C06" w14:textId="4732F365" w:rsidR="00413C72" w:rsidRDefault="0028112F" w:rsidP="00F63271"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1F26C605" wp14:editId="6D6646B7">
            <wp:simplePos x="0" y="0"/>
            <wp:positionH relativeFrom="column">
              <wp:posOffset>3038475</wp:posOffset>
            </wp:positionH>
            <wp:positionV relativeFrom="paragraph">
              <wp:posOffset>75565</wp:posOffset>
            </wp:positionV>
            <wp:extent cx="3667125" cy="1828800"/>
            <wp:effectExtent l="0" t="0" r="9525" b="0"/>
            <wp:wrapNone/>
            <wp:docPr id="64935013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013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271"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GROUP</w:t>
      </w:r>
      <w:r w:rsidR="00F63271"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="00F63271"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="00F63271"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="00F63271"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pizza_category</w:t>
      </w:r>
      <w:proofErr w:type="spellEnd"/>
    </w:p>
    <w:p w14:paraId="7B1AA240" w14:textId="77777777" w:rsidR="00413C72" w:rsidRDefault="00413C72" w:rsidP="00413C72"/>
    <w:p w14:paraId="35695620" w14:textId="77777777" w:rsidR="00F63271" w:rsidRDefault="00F63271" w:rsidP="00413C72"/>
    <w:p w14:paraId="496B37B5" w14:textId="77777777" w:rsidR="00F63271" w:rsidRDefault="00F63271" w:rsidP="00413C72"/>
    <w:p w14:paraId="48208E06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18DD2DDE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30CC466B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16EA3750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0E0766D4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262EF8BA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3073E790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0959F47F" w14:textId="77777777" w:rsid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2B4D30FC" w14:textId="1D0E82CE" w:rsidR="00F63271" w:rsidRPr="00F63271" w:rsidRDefault="00F63271" w:rsidP="00F63271">
      <w:pPr>
        <w:pStyle w:val="NormalWeb"/>
        <w:spacing w:before="0" w:beforeAutospacing="0" w:after="0" w:afterAutospacing="0"/>
        <w:ind w:left="0"/>
        <w:rPr>
          <w:rFonts w:eastAsia="Times New Roman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>9</w:t>
      </w:r>
      <w:r w:rsidRPr="00413C72">
        <w:rPr>
          <w:rFonts w:ascii="Calibri" w:eastAsia="Times New Roman" w:hAnsi="Calibri" w:cs="Calibri"/>
          <w:b/>
          <w:bCs/>
          <w:color w:val="000000"/>
          <w:lang w:eastAsia="en-US"/>
        </w:rPr>
        <w:t>.</w:t>
      </w: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 % of sales by pizza size </w:t>
      </w:r>
    </w:p>
    <w:p w14:paraId="08D898E7" w14:textId="385205BF" w:rsidR="00F63271" w:rsidRPr="00F63271" w:rsidRDefault="00F63271" w:rsidP="00F63271">
      <w:pPr>
        <w:pStyle w:val="NormalWeb"/>
        <w:spacing w:before="0" w:beforeAutospacing="0" w:after="0" w:afterAutospacing="0"/>
        <w:rPr>
          <w:rFonts w:eastAsia="Times New Roman"/>
          <w:lang w:eastAsia="en-US"/>
        </w:rPr>
      </w:pPr>
      <w:r w:rsidRPr="00F63271">
        <w:rPr>
          <w:rFonts w:ascii="Consolas" w:eastAsia="Times New Roman" w:hAnsi="Consolas"/>
          <w:color w:val="0000FF"/>
          <w:sz w:val="22"/>
          <w:szCs w:val="22"/>
          <w:lang w:eastAsia="en-US"/>
        </w:rPr>
        <w:t>SELECT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>pizza_size</w:t>
      </w:r>
      <w:proofErr w:type="spellEnd"/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,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/>
          <w:color w:val="FF00FF"/>
          <w:sz w:val="22"/>
          <w:szCs w:val="22"/>
          <w:lang w:eastAsia="en-US"/>
        </w:rPr>
        <w:t>CAST</w:t>
      </w:r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(</w:t>
      </w:r>
      <w:proofErr w:type="gramStart"/>
      <w:r w:rsidRPr="00F63271">
        <w:rPr>
          <w:rFonts w:ascii="Consolas" w:eastAsia="Times New Roman" w:hAnsi="Consolas"/>
          <w:color w:val="FF00FF"/>
          <w:sz w:val="22"/>
          <w:szCs w:val="22"/>
          <w:lang w:eastAsia="en-US"/>
        </w:rPr>
        <w:t>SUM</w:t>
      </w:r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(</w:t>
      </w:r>
      <w:proofErr w:type="spellStart"/>
      <w:proofErr w:type="gramEnd"/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>total_price</w:t>
      </w:r>
      <w:proofErr w:type="spellEnd"/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/>
          <w:color w:val="0000FF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/>
          <w:color w:val="0000FF"/>
          <w:sz w:val="22"/>
          <w:szCs w:val="22"/>
          <w:lang w:eastAsia="en-US"/>
        </w:rPr>
        <w:t>DECIMAL</w:t>
      </w:r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(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>10</w:t>
      </w:r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,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>2</w:t>
      </w:r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))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/>
          <w:color w:val="0000FF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/>
          <w:color w:val="000000"/>
          <w:sz w:val="22"/>
          <w:szCs w:val="22"/>
          <w:lang w:eastAsia="en-US"/>
        </w:rPr>
        <w:t>total_revenue</w:t>
      </w:r>
      <w:proofErr w:type="spellEnd"/>
      <w:r w:rsidRPr="00F63271">
        <w:rPr>
          <w:rFonts w:ascii="Consolas" w:eastAsia="Times New Roman" w:hAnsi="Consolas"/>
          <w:color w:val="808080"/>
          <w:sz w:val="22"/>
          <w:szCs w:val="22"/>
          <w:lang w:eastAsia="en-US"/>
        </w:rPr>
        <w:t>,</w:t>
      </w:r>
    </w:p>
    <w:p w14:paraId="786E851F" w14:textId="43580F88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 xml:space="preserve">       </w:t>
      </w:r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CAST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gramStart"/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spellStart"/>
      <w:proofErr w:type="gramEnd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total_price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*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100 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/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total_price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               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DECIMAL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10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2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PCT</w:t>
      </w:r>
      <w:r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  </w:t>
      </w:r>
    </w:p>
    <w:p w14:paraId="42F5E0BC" w14:textId="2F2134FF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 xml:space="preserve"> 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</w:p>
    <w:p w14:paraId="6DBB6A7B" w14:textId="5F42D7DB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 xml:space="preserve"> 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GROUP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pizza_size</w:t>
      </w:r>
      <w:proofErr w:type="spellEnd"/>
    </w:p>
    <w:p w14:paraId="49F0D6E3" w14:textId="4B2ABA80" w:rsidR="00F63271" w:rsidRPr="00F63271" w:rsidRDefault="00F63271" w:rsidP="00F63271">
      <w:pPr>
        <w:spacing w:before="0" w:after="16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>
        <w:rPr>
          <w:rFonts w:ascii="Calibri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anchor distT="0" distB="0" distL="114300" distR="114300" simplePos="0" relativeHeight="251667456" behindDoc="1" locked="0" layoutInCell="1" allowOverlap="1" wp14:anchorId="6A899ADE" wp14:editId="113B8F5F">
            <wp:simplePos x="0" y="0"/>
            <wp:positionH relativeFrom="column">
              <wp:posOffset>3171825</wp:posOffset>
            </wp:positionH>
            <wp:positionV relativeFrom="paragraph">
              <wp:posOffset>170815</wp:posOffset>
            </wp:positionV>
            <wp:extent cx="3362325" cy="1943100"/>
            <wp:effectExtent l="0" t="0" r="9525" b="0"/>
            <wp:wrapNone/>
            <wp:docPr id="208977533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7533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 xml:space="preserve">  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ORDER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pizza_size</w:t>
      </w:r>
      <w:proofErr w:type="spellEnd"/>
    </w:p>
    <w:p w14:paraId="3F14899F" w14:textId="37709303" w:rsidR="00F63271" w:rsidRPr="00F63271" w:rsidRDefault="00F63271" w:rsidP="00F63271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02E6E437" w14:textId="77777777" w:rsidR="00F63271" w:rsidRDefault="00F63271" w:rsidP="00F63271"/>
    <w:p w14:paraId="55212CE5" w14:textId="77777777" w:rsidR="00F63271" w:rsidRDefault="00F63271" w:rsidP="00F63271"/>
    <w:p w14:paraId="106A3973" w14:textId="77777777" w:rsidR="00F63271" w:rsidRDefault="00F63271" w:rsidP="00F63271"/>
    <w:p w14:paraId="40B7B793" w14:textId="05FBE854" w:rsidR="00F63271" w:rsidRDefault="00F63271" w:rsidP="00F63271"/>
    <w:p w14:paraId="1DAA1D68" w14:textId="77777777" w:rsidR="00F63271" w:rsidRDefault="00F63271" w:rsidP="00F63271"/>
    <w:p w14:paraId="00258C92" w14:textId="77777777" w:rsidR="00F63271" w:rsidRDefault="00F63271" w:rsidP="00F63271">
      <w:pPr>
        <w:spacing w:before="0" w:after="0"/>
        <w:ind w:left="0" w:right="0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US"/>
        </w:rPr>
      </w:pPr>
    </w:p>
    <w:p w14:paraId="600F85B0" w14:textId="6781811D" w:rsidR="00F63271" w:rsidRDefault="00F63271" w:rsidP="00F63271">
      <w:pPr>
        <w:spacing w:before="0" w:after="0"/>
        <w:ind w:left="0" w:right="0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US"/>
        </w:rPr>
      </w:pPr>
    </w:p>
    <w:p w14:paraId="284904A4" w14:textId="26C07DE9" w:rsidR="00F63271" w:rsidRPr="00F63271" w:rsidRDefault="00F63271" w:rsidP="00F63271">
      <w:pPr>
        <w:pStyle w:val="NormalWeb"/>
        <w:spacing w:before="0" w:beforeAutospacing="0" w:after="0" w:afterAutospacing="0"/>
        <w:ind w:left="0"/>
        <w:rPr>
          <w:rFonts w:eastAsia="Times New Roman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>10</w:t>
      </w:r>
      <w:r w:rsidRPr="00413C72">
        <w:rPr>
          <w:rFonts w:ascii="Calibri" w:eastAsia="Times New Roman" w:hAnsi="Calibri" w:cs="Calibri"/>
          <w:b/>
          <w:bCs/>
          <w:color w:val="000000"/>
          <w:lang w:eastAsia="en-US"/>
        </w:rPr>
        <w:t>.</w:t>
      </w: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 Total pizza sold by pizza Category  </w:t>
      </w:r>
    </w:p>
    <w:p w14:paraId="13262CD5" w14:textId="552CB98A" w:rsidR="00F63271" w:rsidRPr="00F63271" w:rsidRDefault="005C4CED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616D75AA" wp14:editId="5BF42FF0">
            <wp:simplePos x="0" y="0"/>
            <wp:positionH relativeFrom="column">
              <wp:posOffset>4133850</wp:posOffset>
            </wp:positionH>
            <wp:positionV relativeFrom="paragraph">
              <wp:posOffset>142875</wp:posOffset>
            </wp:positionV>
            <wp:extent cx="3457575" cy="1657350"/>
            <wp:effectExtent l="0" t="0" r="9525" b="0"/>
            <wp:wrapNone/>
            <wp:docPr id="186587434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7434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271"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SELECT</w:t>
      </w:r>
      <w:r w:rsidR="00F63271"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="00F63271"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>pizza_category</w:t>
      </w:r>
      <w:proofErr w:type="spellEnd"/>
      <w:r w:rsidR="00F63271" w:rsidRPr="00F6327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US"/>
        </w:rPr>
        <w:t>,</w:t>
      </w:r>
      <w:r w:rsidR="00F63271"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="00F63271" w:rsidRPr="00F6327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US"/>
        </w:rPr>
        <w:t>SUM</w:t>
      </w:r>
      <w:r w:rsidR="00F63271" w:rsidRPr="00F6327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US"/>
        </w:rPr>
        <w:t>(</w:t>
      </w:r>
      <w:proofErr w:type="gramEnd"/>
      <w:r w:rsidR="00F63271"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>quantity</w:t>
      </w:r>
      <w:r w:rsidR="00F63271" w:rsidRPr="00F6327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US"/>
        </w:rPr>
        <w:t>)</w:t>
      </w:r>
      <w:r w:rsidR="00F63271"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r w:rsidR="00F63271"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as</w:t>
      </w:r>
      <w:r w:rsidR="00F63271"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="00F63271"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>Total_Quantity_Sold</w:t>
      </w:r>
      <w:proofErr w:type="spellEnd"/>
    </w:p>
    <w:p w14:paraId="3A929E4D" w14:textId="77777777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FROM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>pizza_sales</w:t>
      </w:r>
      <w:proofErr w:type="spellEnd"/>
    </w:p>
    <w:p w14:paraId="25CFCF49" w14:textId="77777777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WHERE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F63271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US"/>
        </w:rPr>
        <w:t>MONTH</w:t>
      </w:r>
      <w:r w:rsidRPr="00F6327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US"/>
        </w:rPr>
        <w:t>(</w:t>
      </w:r>
      <w:proofErr w:type="spellStart"/>
      <w:proofErr w:type="gramEnd"/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>order_date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US"/>
        </w:rPr>
        <w:t>=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2</w:t>
      </w:r>
    </w:p>
    <w:p w14:paraId="304FD8CB" w14:textId="4857800D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GROUP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BY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>pizza_category</w:t>
      </w:r>
      <w:proofErr w:type="spellEnd"/>
    </w:p>
    <w:p w14:paraId="023CC335" w14:textId="7A45A0C0" w:rsidR="00F63271" w:rsidRPr="00F63271" w:rsidRDefault="00F63271" w:rsidP="00F63271">
      <w:pPr>
        <w:spacing w:before="0" w:after="16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ORDER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US"/>
        </w:rPr>
        <w:t>BY</w:t>
      </w:r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>Total_Quantity_Sold</w:t>
      </w:r>
      <w:proofErr w:type="spellEnd"/>
      <w:r w:rsidRPr="00F63271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DESC</w:t>
      </w:r>
    </w:p>
    <w:p w14:paraId="516B084D" w14:textId="77777777" w:rsidR="00F63271" w:rsidRDefault="00F63271" w:rsidP="00F63271"/>
    <w:p w14:paraId="2FA8178F" w14:textId="77777777" w:rsidR="00F63271" w:rsidRDefault="00F63271" w:rsidP="00F63271"/>
    <w:p w14:paraId="78DC895D" w14:textId="568205FE" w:rsidR="00F63271" w:rsidRDefault="00F63271" w:rsidP="00F63271"/>
    <w:p w14:paraId="55E5B2D2" w14:textId="77777777" w:rsidR="00F63271" w:rsidRDefault="00F63271" w:rsidP="00F63271">
      <w:pPr>
        <w:ind w:left="0"/>
      </w:pPr>
    </w:p>
    <w:p w14:paraId="33207F98" w14:textId="1E851048" w:rsidR="00F63271" w:rsidRPr="00F63271" w:rsidRDefault="00F63271" w:rsidP="00F63271">
      <w:pPr>
        <w:pStyle w:val="NormalWeb"/>
        <w:spacing w:before="0" w:beforeAutospacing="0" w:after="0" w:afterAutospacing="0"/>
        <w:ind w:left="0"/>
        <w:rPr>
          <w:rFonts w:eastAsia="Times New Roman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>1</w:t>
      </w:r>
      <w:r w:rsidR="00EF05DB">
        <w:rPr>
          <w:rFonts w:ascii="Calibri" w:eastAsia="Times New Roman" w:hAnsi="Calibri" w:cs="Calibri"/>
          <w:b/>
          <w:bCs/>
          <w:color w:val="000000"/>
          <w:lang w:eastAsia="en-US"/>
        </w:rPr>
        <w:t>1</w:t>
      </w:r>
      <w:r w:rsidRPr="00413C72">
        <w:rPr>
          <w:rFonts w:ascii="Calibri" w:eastAsia="Times New Roman" w:hAnsi="Calibri" w:cs="Calibri"/>
          <w:b/>
          <w:bCs/>
          <w:color w:val="000000"/>
          <w:lang w:eastAsia="en-US"/>
        </w:rPr>
        <w:t>.</w:t>
      </w: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 Top </w:t>
      </w:r>
      <w:r w:rsidR="00EF05DB"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5 pizza by Revenue </w:t>
      </w:r>
    </w:p>
    <w:p w14:paraId="0C9091EA" w14:textId="77777777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Top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5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gramStart"/>
      <w:r w:rsidRPr="00F63271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spellStart"/>
      <w:proofErr w:type="gramEnd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total_price</w:t>
      </w:r>
      <w:proofErr w:type="spellEnd"/>
      <w:r w:rsidRPr="00F63271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Total_Revenue</w:t>
      </w:r>
      <w:proofErr w:type="spellEnd"/>
    </w:p>
    <w:p w14:paraId="213A6533" w14:textId="5E9A439A" w:rsidR="00F63271" w:rsidRPr="00F63271" w:rsidRDefault="005C4CED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9504" behindDoc="1" locked="0" layoutInCell="1" allowOverlap="1" wp14:anchorId="4F552D2E" wp14:editId="74BF1BE5">
            <wp:simplePos x="0" y="0"/>
            <wp:positionH relativeFrom="column">
              <wp:posOffset>3676650</wp:posOffset>
            </wp:positionH>
            <wp:positionV relativeFrom="paragraph">
              <wp:posOffset>126365</wp:posOffset>
            </wp:positionV>
            <wp:extent cx="3162300" cy="1485900"/>
            <wp:effectExtent l="0" t="0" r="0" b="0"/>
            <wp:wrapNone/>
            <wp:docPr id="1626627609" name="Picture 1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27609" name="Picture 1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271"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="00F63271"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="00F63271"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</w:p>
    <w:p w14:paraId="584908ED" w14:textId="77777777" w:rsidR="00F63271" w:rsidRPr="00F63271" w:rsidRDefault="00F63271" w:rsidP="00F63271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GROUP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</w:p>
    <w:p w14:paraId="60E6BD7F" w14:textId="380623DA" w:rsidR="00F63271" w:rsidRDefault="00F63271" w:rsidP="00F63271">
      <w:pPr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ORDER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Total_Revenue</w:t>
      </w:r>
      <w:proofErr w:type="spellEnd"/>
      <w:r w:rsidRPr="00F63271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F63271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DESC</w:t>
      </w:r>
    </w:p>
    <w:p w14:paraId="133469A3" w14:textId="77777777" w:rsidR="00EF05DB" w:rsidRDefault="00EF05DB" w:rsidP="00F63271">
      <w:pPr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19934C02" w14:textId="66594BAF" w:rsidR="00EF05DB" w:rsidRDefault="00EF05DB" w:rsidP="00F63271">
      <w:pPr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64230D7A" w14:textId="77777777" w:rsidR="00EF05DB" w:rsidRDefault="00EF05DB" w:rsidP="00F63271">
      <w:pPr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</w:p>
    <w:p w14:paraId="35D7D2B4" w14:textId="5CB523A6" w:rsidR="00EF05DB" w:rsidRPr="00EF05DB" w:rsidRDefault="00EF05DB" w:rsidP="00EF05DB">
      <w:pPr>
        <w:pStyle w:val="NormalWeb"/>
        <w:spacing w:before="0" w:beforeAutospacing="0" w:after="0" w:afterAutospacing="0"/>
        <w:ind w:left="0"/>
        <w:rPr>
          <w:rFonts w:eastAsia="Times New Roman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12. Bottom 5 pizza by Revenue </w:t>
      </w:r>
    </w:p>
    <w:p w14:paraId="0302D59F" w14:textId="77777777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Top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5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gramStart"/>
      <w:r w:rsidRPr="00EF05DB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spellStart"/>
      <w:proofErr w:type="gramEnd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total_price</w:t>
      </w:r>
      <w:proofErr w:type="spellEnd"/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Total_Revenue</w:t>
      </w:r>
      <w:proofErr w:type="spellEnd"/>
    </w:p>
    <w:p w14:paraId="1EC9F401" w14:textId="77777777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</w:p>
    <w:p w14:paraId="44A28988" w14:textId="066333DA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GROUP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</w:p>
    <w:p w14:paraId="2A82F59B" w14:textId="35F329E9" w:rsidR="00EF05DB" w:rsidRDefault="0028112F" w:rsidP="00EF05DB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70528" behindDoc="1" locked="0" layoutInCell="1" allowOverlap="1" wp14:anchorId="611C16DC" wp14:editId="0AC1CBB9">
            <wp:simplePos x="0" y="0"/>
            <wp:positionH relativeFrom="column">
              <wp:posOffset>3086100</wp:posOffset>
            </wp:positionH>
            <wp:positionV relativeFrom="paragraph">
              <wp:posOffset>52070</wp:posOffset>
            </wp:positionV>
            <wp:extent cx="3419475" cy="1285875"/>
            <wp:effectExtent l="0" t="0" r="9525" b="9525"/>
            <wp:wrapNone/>
            <wp:docPr id="1251325542" name="Picture 1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5542" name="Picture 12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5DB"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ORDER</w:t>
      </w:r>
      <w:r w:rsidR="00EF05DB"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="00EF05DB"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="00EF05DB"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="00EF05DB"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Total_Revenue</w:t>
      </w:r>
      <w:proofErr w:type="spellEnd"/>
      <w:r w:rsidR="00EF05DB"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="00EF05DB"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ASC</w:t>
      </w:r>
    </w:p>
    <w:p w14:paraId="34A8DC26" w14:textId="59A1D6AD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</w:p>
    <w:p w14:paraId="28805E98" w14:textId="77777777" w:rsidR="00EF05DB" w:rsidRDefault="00EF05DB" w:rsidP="00F63271"/>
    <w:p w14:paraId="6C519BD7" w14:textId="77777777" w:rsidR="00EF05DB" w:rsidRDefault="00EF05DB" w:rsidP="00F63271"/>
    <w:p w14:paraId="6D5905AB" w14:textId="79E3DF1C" w:rsidR="00EF05DB" w:rsidRDefault="00EF05DB" w:rsidP="00F63271"/>
    <w:p w14:paraId="10C6F844" w14:textId="11A3FB01" w:rsidR="00EF05DB" w:rsidRPr="00EF05DB" w:rsidRDefault="00EF05DB" w:rsidP="00EF05DB">
      <w:pPr>
        <w:pStyle w:val="NormalWeb"/>
        <w:spacing w:before="0" w:beforeAutospacing="0" w:after="0" w:afterAutospacing="0"/>
        <w:ind w:left="0"/>
        <w:rPr>
          <w:rFonts w:eastAsia="Times New Roman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13. Top 5 pizza by Quantity </w:t>
      </w:r>
    </w:p>
    <w:p w14:paraId="5DC8BB3F" w14:textId="77777777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Top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5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gramStart"/>
      <w:r w:rsidRPr="00EF05DB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SUM</w:t>
      </w:r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gramEnd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quantity</w:t>
      </w:r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Total_Pizza_Sold</w:t>
      </w:r>
      <w:proofErr w:type="spellEnd"/>
    </w:p>
    <w:p w14:paraId="78C4555F" w14:textId="77777777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</w:p>
    <w:p w14:paraId="1F0C1686" w14:textId="77777777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GROUP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</w:p>
    <w:p w14:paraId="2DC8D3A5" w14:textId="77777777" w:rsidR="00EF05DB" w:rsidRDefault="00EF05DB" w:rsidP="00EF05DB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ORDER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Total_Pizza_Sold</w:t>
      </w:r>
      <w:proofErr w:type="spellEnd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DESC</w:t>
      </w:r>
    </w:p>
    <w:p w14:paraId="097B4AFC" w14:textId="3C1CA78F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</w:p>
    <w:p w14:paraId="723F7A5D" w14:textId="1F56165E" w:rsidR="00EF05DB" w:rsidRDefault="00EF05DB" w:rsidP="00F63271"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2FEBB371" wp14:editId="7880EF45">
            <wp:extent cx="4381500" cy="1724025"/>
            <wp:effectExtent l="0" t="0" r="0" b="9525"/>
            <wp:docPr id="1131669402" name="Picture 1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9402" name="Picture 1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6846" w14:textId="77777777" w:rsidR="00EF05DB" w:rsidRDefault="00EF05DB" w:rsidP="00EF05DB">
      <w:pPr>
        <w:pStyle w:val="NormalWeb"/>
        <w:spacing w:before="0" w:beforeAutospacing="0" w:after="0" w:afterAutospacing="0"/>
        <w:ind w:left="0"/>
        <w:rPr>
          <w:rFonts w:ascii="Calibri" w:eastAsia="Times New Roman" w:hAnsi="Calibri" w:cs="Calibri"/>
          <w:b/>
          <w:bCs/>
          <w:color w:val="000000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14. Bottom 5 pizza by Quantity </w:t>
      </w:r>
    </w:p>
    <w:p w14:paraId="26EC75E0" w14:textId="2350D190" w:rsidR="00EF05DB" w:rsidRPr="00EF05DB" w:rsidRDefault="00EF05DB" w:rsidP="00EF05DB">
      <w:pPr>
        <w:pStyle w:val="NormalWeb"/>
        <w:spacing w:before="0" w:beforeAutospacing="0" w:after="160" w:afterAutospacing="0"/>
        <w:ind w:left="0"/>
        <w:rPr>
          <w:rFonts w:ascii="Consolas" w:eastAsia="Times New Roman" w:hAnsi="Consolas"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anchor distT="0" distB="0" distL="114300" distR="114300" simplePos="0" relativeHeight="251672576" behindDoc="1" locked="0" layoutInCell="1" allowOverlap="1" wp14:anchorId="2AB88046" wp14:editId="11394D7D">
            <wp:simplePos x="0" y="0"/>
            <wp:positionH relativeFrom="column">
              <wp:posOffset>1847850</wp:posOffset>
            </wp:positionH>
            <wp:positionV relativeFrom="paragraph">
              <wp:posOffset>425450</wp:posOffset>
            </wp:positionV>
            <wp:extent cx="4086225" cy="1866900"/>
            <wp:effectExtent l="0" t="0" r="9525" b="0"/>
            <wp:wrapNone/>
            <wp:docPr id="127519656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96561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SELECT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TOP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5 </w:t>
      </w:r>
      <w:proofErr w:type="spellStart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>pizza_name</w:t>
      </w:r>
      <w:proofErr w:type="spellEnd"/>
      <w:r w:rsidRPr="00EF05DB">
        <w:rPr>
          <w:rFonts w:ascii="Consolas" w:eastAsia="Times New Roman" w:hAnsi="Consolas"/>
          <w:color w:val="808080"/>
          <w:sz w:val="22"/>
          <w:szCs w:val="22"/>
          <w:lang w:eastAsia="en-US"/>
        </w:rPr>
        <w:t>,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EF05DB">
        <w:rPr>
          <w:rFonts w:ascii="Consolas" w:eastAsia="Times New Roman" w:hAnsi="Consolas"/>
          <w:color w:val="FF00FF"/>
          <w:sz w:val="22"/>
          <w:szCs w:val="22"/>
          <w:lang w:eastAsia="en-US"/>
        </w:rPr>
        <w:t>SUM</w:t>
      </w:r>
      <w:r w:rsidRPr="00EF05DB">
        <w:rPr>
          <w:rFonts w:ascii="Consolas" w:eastAsia="Times New Roman" w:hAnsi="Consolas"/>
          <w:color w:val="808080"/>
          <w:sz w:val="22"/>
          <w:szCs w:val="22"/>
          <w:lang w:eastAsia="en-US"/>
        </w:rPr>
        <w:t>(</w:t>
      </w:r>
      <w:proofErr w:type="gramEnd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>quantity</w:t>
      </w:r>
      <w:r w:rsidRPr="00EF05DB">
        <w:rPr>
          <w:rFonts w:ascii="Consolas" w:eastAsia="Times New Roman" w:hAnsi="Consolas"/>
          <w:color w:val="808080"/>
          <w:sz w:val="22"/>
          <w:szCs w:val="22"/>
          <w:lang w:eastAsia="en-US"/>
        </w:rPr>
        <w:t>)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AS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>Total_Pizza_Sold</w:t>
      </w:r>
      <w:proofErr w:type="spellEnd"/>
      <w:r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FROM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>pizza_sales</w:t>
      </w:r>
      <w:proofErr w:type="spellEnd"/>
      <w:r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GROUP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BY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>pizza_name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ORDER</w:t>
      </w:r>
      <w:proofErr w:type="spellEnd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BY</w:t>
      </w:r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>Total_Pizza_Sold</w:t>
      </w:r>
      <w:proofErr w:type="spellEnd"/>
      <w:r w:rsidRPr="00EF05DB">
        <w:rPr>
          <w:rFonts w:ascii="Consolas" w:eastAsia="Times New Roman" w:hAnsi="Consolas"/>
          <w:color w:val="00000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/>
          <w:color w:val="0000FF"/>
          <w:sz w:val="22"/>
          <w:szCs w:val="22"/>
          <w:lang w:eastAsia="en-US"/>
        </w:rPr>
        <w:t>ASC</w:t>
      </w: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 </w:t>
      </w:r>
    </w:p>
    <w:p w14:paraId="1BC0701A" w14:textId="1FC2DE13" w:rsidR="00EF05DB" w:rsidRDefault="00EF05DB" w:rsidP="00F63271"/>
    <w:p w14:paraId="53169CD6" w14:textId="77777777" w:rsidR="00EF05DB" w:rsidRDefault="00EF05DB" w:rsidP="00F63271"/>
    <w:p w14:paraId="64C3EEB2" w14:textId="77777777" w:rsidR="00EF05DB" w:rsidRDefault="00EF05DB" w:rsidP="00F63271"/>
    <w:p w14:paraId="5079CB95" w14:textId="77777777" w:rsidR="00EF05DB" w:rsidRDefault="00EF05DB" w:rsidP="00F63271"/>
    <w:p w14:paraId="3F071930" w14:textId="77777777" w:rsidR="00EF05DB" w:rsidRDefault="00EF05DB" w:rsidP="00F63271"/>
    <w:p w14:paraId="5C3D8E2F" w14:textId="2F90B3C9" w:rsidR="00EF05DB" w:rsidRPr="00EF05DB" w:rsidRDefault="00EF05DB" w:rsidP="00EF05DB">
      <w:pPr>
        <w:pStyle w:val="NormalWeb"/>
        <w:spacing w:before="0" w:beforeAutospacing="0" w:after="0" w:afterAutospacing="0"/>
        <w:ind w:left="0"/>
        <w:rPr>
          <w:rFonts w:ascii="Calibri" w:eastAsia="Times New Roman" w:hAnsi="Calibri" w:cs="Calibri"/>
          <w:b/>
          <w:bCs/>
          <w:color w:val="000000"/>
          <w:lang w:eastAsia="en-US"/>
        </w:rPr>
      </w:pPr>
      <w:r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15. Top 5 pizza by total order </w:t>
      </w:r>
    </w:p>
    <w:p w14:paraId="5280CED8" w14:textId="1A5C267F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SELECT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Top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5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,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gramStart"/>
      <w:r w:rsidRPr="00EF05DB">
        <w:rPr>
          <w:rFonts w:ascii="Consolas" w:eastAsia="Times New Roman" w:hAnsi="Consolas" w:cs="Times New Roman"/>
          <w:color w:val="FF00FF"/>
          <w:kern w:val="0"/>
          <w:sz w:val="22"/>
          <w:szCs w:val="22"/>
          <w:lang w:eastAsia="en-US"/>
        </w:rPr>
        <w:t>COUNT</w:t>
      </w:r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(</w:t>
      </w:r>
      <w:proofErr w:type="gramEnd"/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DISTINCT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order_id</w:t>
      </w:r>
      <w:proofErr w:type="spellEnd"/>
      <w:r w:rsidRPr="00EF05DB">
        <w:rPr>
          <w:rFonts w:ascii="Consolas" w:eastAsia="Times New Roman" w:hAnsi="Consolas" w:cs="Times New Roman"/>
          <w:color w:val="808080"/>
          <w:kern w:val="0"/>
          <w:sz w:val="22"/>
          <w:szCs w:val="22"/>
          <w:lang w:eastAsia="en-US"/>
        </w:rPr>
        <w:t>)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AS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Total_Orders</w:t>
      </w:r>
      <w:proofErr w:type="spellEnd"/>
    </w:p>
    <w:p w14:paraId="328C0CE3" w14:textId="77777777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FROM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pizza_sales</w:t>
      </w:r>
      <w:proofErr w:type="spellEnd"/>
    </w:p>
    <w:p w14:paraId="41D720D4" w14:textId="77777777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GROUP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pizza_name</w:t>
      </w:r>
      <w:proofErr w:type="spellEnd"/>
    </w:p>
    <w:p w14:paraId="75133FFA" w14:textId="77777777" w:rsidR="00EF05DB" w:rsidRDefault="00EF05DB" w:rsidP="00EF05DB">
      <w:pPr>
        <w:spacing w:before="0" w:after="0"/>
        <w:ind w:left="0" w:right="0"/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</w:pP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ORDER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BY</w:t>
      </w:r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proofErr w:type="spellStart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>Total_Orders</w:t>
      </w:r>
      <w:proofErr w:type="spellEnd"/>
      <w:r w:rsidRPr="00EF05DB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EF05DB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en-US"/>
        </w:rPr>
        <w:t>DESC</w:t>
      </w:r>
    </w:p>
    <w:p w14:paraId="14C7C7D0" w14:textId="1FFA4C3D" w:rsidR="00EF05DB" w:rsidRPr="00EF05DB" w:rsidRDefault="00EF05DB" w:rsidP="00EF05DB">
      <w:pPr>
        <w:spacing w:before="0" w:after="0"/>
        <w:ind w:left="0" w:right="0"/>
        <w:rPr>
          <w:rFonts w:ascii="Times New Roman" w:eastAsia="Times New Roman" w:hAnsi="Times New Roman" w:cs="Times New Roman"/>
          <w:kern w:val="0"/>
          <w:szCs w:val="24"/>
          <w:lang w:eastAsia="en-US"/>
        </w:rPr>
      </w:pP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73600" behindDoc="1" locked="0" layoutInCell="1" allowOverlap="1" wp14:anchorId="08E3844F" wp14:editId="758A40F6">
            <wp:simplePos x="0" y="0"/>
            <wp:positionH relativeFrom="column">
              <wp:posOffset>2133600</wp:posOffset>
            </wp:positionH>
            <wp:positionV relativeFrom="paragraph">
              <wp:posOffset>6985</wp:posOffset>
            </wp:positionV>
            <wp:extent cx="3152775" cy="1609725"/>
            <wp:effectExtent l="0" t="0" r="9525" b="9525"/>
            <wp:wrapNone/>
            <wp:docPr id="802624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47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60A15" w14:textId="63822D76" w:rsidR="00EF05DB" w:rsidRPr="00A6783B" w:rsidRDefault="00EF05DB" w:rsidP="00EF05DB">
      <w:pPr>
        <w:ind w:left="0"/>
      </w:pPr>
    </w:p>
    <w:sectPr w:rsidR="00EF05DB" w:rsidRPr="00A6783B" w:rsidSect="00A11A2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9F2D" w14:textId="77777777" w:rsidR="00A11A2B" w:rsidRDefault="00A11A2B" w:rsidP="00A66B18">
      <w:pPr>
        <w:spacing w:before="0" w:after="0"/>
      </w:pPr>
      <w:r>
        <w:separator/>
      </w:r>
    </w:p>
  </w:endnote>
  <w:endnote w:type="continuationSeparator" w:id="0">
    <w:p w14:paraId="55E5E15E" w14:textId="77777777" w:rsidR="00A11A2B" w:rsidRDefault="00A11A2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F07A" w14:textId="77777777" w:rsidR="00A11A2B" w:rsidRDefault="00A11A2B" w:rsidP="00A66B18">
      <w:pPr>
        <w:spacing w:before="0" w:after="0"/>
      </w:pPr>
      <w:r>
        <w:separator/>
      </w:r>
    </w:p>
  </w:footnote>
  <w:footnote w:type="continuationSeparator" w:id="0">
    <w:p w14:paraId="36D0147C" w14:textId="77777777" w:rsidR="00A11A2B" w:rsidRDefault="00A11A2B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oNotDisplayPageBoundaries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72"/>
    <w:rsid w:val="00083BAA"/>
    <w:rsid w:val="0010680C"/>
    <w:rsid w:val="001766D6"/>
    <w:rsid w:val="001E2320"/>
    <w:rsid w:val="00214E28"/>
    <w:rsid w:val="0028112F"/>
    <w:rsid w:val="00352B81"/>
    <w:rsid w:val="003A0150"/>
    <w:rsid w:val="003E24DF"/>
    <w:rsid w:val="00413C72"/>
    <w:rsid w:val="0041428F"/>
    <w:rsid w:val="004A2B0D"/>
    <w:rsid w:val="005C2210"/>
    <w:rsid w:val="005C4CED"/>
    <w:rsid w:val="005D7940"/>
    <w:rsid w:val="00615018"/>
    <w:rsid w:val="0062123A"/>
    <w:rsid w:val="00646E75"/>
    <w:rsid w:val="006F6F10"/>
    <w:rsid w:val="00783E79"/>
    <w:rsid w:val="007B5AE8"/>
    <w:rsid w:val="007E7F36"/>
    <w:rsid w:val="007F5192"/>
    <w:rsid w:val="00910D6C"/>
    <w:rsid w:val="009D6E13"/>
    <w:rsid w:val="00A11A2B"/>
    <w:rsid w:val="00A66B18"/>
    <w:rsid w:val="00A6783B"/>
    <w:rsid w:val="00A96CF8"/>
    <w:rsid w:val="00AE1388"/>
    <w:rsid w:val="00AF3982"/>
    <w:rsid w:val="00B46697"/>
    <w:rsid w:val="00B50294"/>
    <w:rsid w:val="00B57D6E"/>
    <w:rsid w:val="00C701F7"/>
    <w:rsid w:val="00C70786"/>
    <w:rsid w:val="00D41084"/>
    <w:rsid w:val="00D62747"/>
    <w:rsid w:val="00D66593"/>
    <w:rsid w:val="00DE6DA2"/>
    <w:rsid w:val="00DF2D30"/>
    <w:rsid w:val="00E21240"/>
    <w:rsid w:val="00E55D74"/>
    <w:rsid w:val="00E6540C"/>
    <w:rsid w:val="00E81E2A"/>
    <w:rsid w:val="00EE0952"/>
    <w:rsid w:val="00EF05DB"/>
    <w:rsid w:val="00F6327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0659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\AppData\Local\Microsoft\Office\16.0\DTS\en-US%7bC49D4596-717D-45D7-8FA6-C5BE5F024485%7d\%7b890B229B-F970-491D-A13F-BAD165587E5F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{890B229B-F970-491D-A13F-BAD165587E5F}tf55871247_win32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2024-02-17T13:46:00Z</dcterms:created>
  <dcterms:modified xsi:type="dcterms:W3CDTF">2024-02-17T13:46:00Z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